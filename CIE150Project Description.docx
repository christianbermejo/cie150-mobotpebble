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5F9E" w:rsidRPr="002770DF" w:rsidRDefault="00CD2C77">
      <w:pPr>
        <w:pStyle w:val="papertitle"/>
      </w:pPr>
      <w:r>
        <w:t>Controlling a Mobot using Android, Arduino and the Pebble Smartwatch</w:t>
      </w:r>
    </w:p>
    <w:p w:rsidR="00465F9E" w:rsidRPr="002770DF" w:rsidRDefault="00CD2C77">
      <w:pPr>
        <w:pStyle w:val="papersubtitle"/>
      </w:pPr>
      <w:r>
        <w:t>CIE150 Project</w:t>
      </w:r>
      <w:r w:rsidR="00E612B8">
        <w:t xml:space="preserve">; Submitted: </w:t>
      </w:r>
      <w:r>
        <w:t>25</w:t>
      </w:r>
      <w:r w:rsidR="004A0E63">
        <w:t xml:space="preserve"> March</w:t>
      </w:r>
      <w:r w:rsidR="00BB5172">
        <w:t>, 2015</w:t>
      </w:r>
    </w:p>
    <w:p w:rsidR="00465F9E" w:rsidRPr="002770DF" w:rsidRDefault="00465F9E"/>
    <w:p w:rsidR="00465F9E" w:rsidRPr="002770DF" w:rsidRDefault="00465F9E">
      <w:pPr>
        <w:sectPr w:rsidR="00465F9E" w:rsidRPr="002770DF">
          <w:pgSz w:w="11906" w:h="16838"/>
          <w:pgMar w:top="1080" w:right="737" w:bottom="2432" w:left="737" w:header="720" w:footer="720" w:gutter="0"/>
          <w:cols w:space="720"/>
          <w:docGrid w:linePitch="360"/>
        </w:sectPr>
      </w:pPr>
    </w:p>
    <w:p w:rsidR="00465F9E" w:rsidRPr="002770DF" w:rsidRDefault="00477367">
      <w:pPr>
        <w:pStyle w:val="Author"/>
        <w:rPr>
          <w:rFonts w:eastAsia="Times New Roman"/>
        </w:rPr>
      </w:pPr>
      <w:r w:rsidRPr="002770DF">
        <w:lastRenderedPageBreak/>
        <w:t xml:space="preserve">Christian </w:t>
      </w:r>
      <w:r w:rsidR="00BD604B" w:rsidRPr="002770DF">
        <w:t>Bermejo</w:t>
      </w:r>
    </w:p>
    <w:p w:rsidR="00465F9E" w:rsidRPr="002770DF" w:rsidRDefault="00A17903">
      <w:pPr>
        <w:pStyle w:val="Affiliation"/>
        <w:rPr>
          <w:rFonts w:eastAsia="Times New Roman"/>
        </w:rPr>
      </w:pPr>
      <w:r w:rsidRPr="002770DF">
        <w:rPr>
          <w:rFonts w:eastAsia="Times New Roman"/>
        </w:rPr>
        <w:t xml:space="preserve">Computer </w:t>
      </w:r>
      <w:r w:rsidR="001E021C" w:rsidRPr="002770DF">
        <w:rPr>
          <w:rFonts w:eastAsia="Times New Roman"/>
        </w:rPr>
        <w:t>Engineering</w:t>
      </w:r>
    </w:p>
    <w:p w:rsidR="00465F9E" w:rsidRPr="002770DF" w:rsidRDefault="001E021C">
      <w:pPr>
        <w:pStyle w:val="Affiliation"/>
      </w:pPr>
      <w:r w:rsidRPr="002770DF">
        <w:rPr>
          <w:rFonts w:eastAsia="Times New Roman"/>
        </w:rPr>
        <w:t>Ateneo de Manila University</w:t>
      </w:r>
    </w:p>
    <w:p w:rsidR="00465F9E" w:rsidRPr="002770DF" w:rsidRDefault="00763AB3">
      <w:pPr>
        <w:pStyle w:val="Affiliation"/>
      </w:pPr>
      <w:r w:rsidRPr="002770DF">
        <w:t>Philippines</w:t>
      </w:r>
    </w:p>
    <w:p w:rsidR="00465F9E" w:rsidRPr="002770DF" w:rsidRDefault="00BD604B">
      <w:pPr>
        <w:pStyle w:val="Affiliation"/>
      </w:pPr>
      <w:r w:rsidRPr="002770DF">
        <w:t>cybermejo@gmail.com</w:t>
      </w:r>
    </w:p>
    <w:p w:rsidR="00465F9E" w:rsidRPr="002770DF" w:rsidRDefault="00CD2C77">
      <w:pPr>
        <w:pStyle w:val="Author"/>
        <w:rPr>
          <w:rFonts w:eastAsia="Times New Roman"/>
        </w:rPr>
      </w:pPr>
      <w:r>
        <w:lastRenderedPageBreak/>
        <w:t>John Rossell L. Garcia</w:t>
      </w:r>
    </w:p>
    <w:p w:rsidR="00763AB3" w:rsidRPr="002770DF" w:rsidRDefault="00BF11D2" w:rsidP="00763AB3">
      <w:pPr>
        <w:pStyle w:val="Affiliation"/>
        <w:rPr>
          <w:rFonts w:eastAsia="Times New Roman"/>
        </w:rPr>
      </w:pPr>
      <w:r w:rsidRPr="002770DF">
        <w:rPr>
          <w:rFonts w:eastAsia="Times New Roman"/>
        </w:rPr>
        <w:t>Computer</w:t>
      </w:r>
      <w:r w:rsidR="00763AB3" w:rsidRPr="002770DF">
        <w:rPr>
          <w:rFonts w:eastAsia="Times New Roman"/>
        </w:rPr>
        <w:t xml:space="preserve"> Engineering</w:t>
      </w:r>
    </w:p>
    <w:p w:rsidR="00763AB3" w:rsidRPr="002770DF" w:rsidRDefault="00763AB3" w:rsidP="00763AB3">
      <w:pPr>
        <w:pStyle w:val="Affiliation"/>
      </w:pPr>
      <w:r w:rsidRPr="002770DF">
        <w:rPr>
          <w:rFonts w:eastAsia="Times New Roman"/>
        </w:rPr>
        <w:t>Ateneo de Manila University</w:t>
      </w:r>
    </w:p>
    <w:p w:rsidR="00763AB3" w:rsidRPr="002770DF" w:rsidRDefault="00763AB3" w:rsidP="00763AB3">
      <w:pPr>
        <w:pStyle w:val="Affiliation"/>
      </w:pPr>
      <w:r w:rsidRPr="002770DF">
        <w:t>Philippines</w:t>
      </w:r>
    </w:p>
    <w:p w:rsidR="00465F9E" w:rsidRPr="002770DF" w:rsidRDefault="00CD2C77">
      <w:pPr>
        <w:pStyle w:val="Affiliation"/>
        <w:sectPr w:rsidR="00465F9E" w:rsidRPr="002770DF">
          <w:type w:val="continuous"/>
          <w:pgSz w:w="11906" w:h="16838"/>
          <w:pgMar w:top="1080" w:right="737" w:bottom="2432" w:left="737" w:header="720" w:footer="720" w:gutter="0"/>
          <w:cols w:num="2" w:space="566" w:equalWidth="0">
            <w:col w:w="4844" w:space="566"/>
            <w:col w:w="5021"/>
          </w:cols>
          <w:docGrid w:linePitch="360"/>
        </w:sectPr>
      </w:pPr>
      <w:r>
        <w:t>iaculatio@gmail.com</w:t>
      </w:r>
    </w:p>
    <w:p w:rsidR="00465F9E" w:rsidRPr="002770DF" w:rsidRDefault="00B01E2B" w:rsidP="00BD428B">
      <w:pPr>
        <w:tabs>
          <w:tab w:val="left" w:pos="2091"/>
          <w:tab w:val="center" w:pos="5216"/>
        </w:tabs>
        <w:jc w:val="left"/>
        <w:sectPr w:rsidR="00465F9E" w:rsidRPr="002770DF">
          <w:type w:val="continuous"/>
          <w:pgSz w:w="11906" w:h="16838"/>
          <w:pgMar w:top="1080" w:right="737" w:bottom="2432" w:left="737" w:header="720" w:footer="720" w:gutter="0"/>
          <w:cols w:space="720"/>
          <w:docGrid w:linePitch="360"/>
        </w:sectPr>
      </w:pPr>
      <w:r>
        <w:lastRenderedPageBreak/>
        <w:tab/>
      </w:r>
    </w:p>
    <w:p w:rsidR="00465F9E" w:rsidRDefault="009610E2">
      <w:pPr>
        <w:pStyle w:val="Heading1"/>
        <w:rPr>
          <w:rFonts w:eastAsia="Times New Roman"/>
          <w:lang w:val="en-SG"/>
        </w:rPr>
      </w:pPr>
      <w:r>
        <w:lastRenderedPageBreak/>
        <w:t>Project Description</w:t>
      </w:r>
    </w:p>
    <w:p w:rsidR="00F6677E" w:rsidRDefault="004E5771" w:rsidP="00DE070B">
      <w:pPr>
        <w:pStyle w:val="BodyText"/>
      </w:pPr>
      <w:r>
        <w:t>The project aims to explore into the world of wearable technology and its possible applications by using the Pebble Smartwatch</w:t>
      </w:r>
      <w:r w:rsidR="005B73E6">
        <w:t xml:space="preserve"> coupled with Android and Ardu</w:t>
      </w:r>
      <w:r w:rsidR="00C40437">
        <w:t>ino to control a Mobo</w:t>
      </w:r>
      <w:r w:rsidR="00BF6C18">
        <w:t xml:space="preserve">t. </w:t>
      </w:r>
    </w:p>
    <w:p w:rsidR="00040508" w:rsidRDefault="00BF6C18" w:rsidP="00DE070B">
      <w:pPr>
        <w:pStyle w:val="BodyText"/>
      </w:pPr>
      <w:r>
        <w:t>Using foldedtoad’s PebblePointer</w:t>
      </w:r>
      <w:r w:rsidR="00F24DBD">
        <w:t xml:space="preserve"> from GitH</w:t>
      </w:r>
      <w:r>
        <w:t>ub</w:t>
      </w:r>
      <w:r w:rsidR="00071B1D">
        <w:t xml:space="preserve"> as </w:t>
      </w:r>
      <w:r>
        <w:t>base for both Android and Pebble applications, we modified the Android source code to include</w:t>
      </w:r>
      <w:r w:rsidR="00D324BF">
        <w:t xml:space="preserve"> a functionality to con</w:t>
      </w:r>
      <w:r w:rsidR="000719CC">
        <w:t>nect to an HC-05 Bluetooth Module</w:t>
      </w:r>
      <w:r w:rsidR="00D324BF">
        <w:t xml:space="preserve"> set to Slave Mode</w:t>
      </w:r>
      <w:r w:rsidR="005F2FFE">
        <w:t xml:space="preserve"> as well as send the data </w:t>
      </w:r>
      <w:r w:rsidR="00F6677E">
        <w:t>from the Android phone to the</w:t>
      </w:r>
      <w:r w:rsidR="002D4510">
        <w:t xml:space="preserve"> Arduino, wh</w:t>
      </w:r>
      <w:r w:rsidR="00D0211F">
        <w:t xml:space="preserve">ich shall then receive the data, parse it properly and </w:t>
      </w:r>
      <w:r w:rsidR="00775D44">
        <w:t>sends the dire</w:t>
      </w:r>
      <w:r w:rsidR="00040508">
        <w:t>ctional commands to the Mobot.</w:t>
      </w:r>
    </w:p>
    <w:p w:rsidR="00040508" w:rsidRDefault="00040508" w:rsidP="00DE070B">
      <w:pPr>
        <w:pStyle w:val="BodyText"/>
      </w:pPr>
      <w:r>
        <w:t xml:space="preserve">There are 4 commands that we were able to send to the Mobot – forward, reverse, turn left and turn right. Each command has its corresponding range of accelerometer values as well as the important values – whether all of the {x,y,z} data will be used or only certain sets such as {x,z}, {x,y} or {y,z} data – to </w:t>
      </w:r>
      <w:r w:rsidR="00DE070B">
        <w:t>be considered for each command.</w:t>
      </w:r>
    </w:p>
    <w:p w:rsidR="00501A9F" w:rsidRDefault="00C03420" w:rsidP="00863194">
      <w:pPr>
        <w:pStyle w:val="BodyText"/>
      </w:pPr>
      <w:r>
        <w:t>The Pebble app</w:t>
      </w:r>
      <w:r w:rsidR="007A092E">
        <w:t xml:space="preserve">lication is coded to toggle between enabling and disabling the streaming of accelerometer values through a “tap event” – this </w:t>
      </w:r>
      <w:r w:rsidR="00D84D69">
        <w:t>was done through a brisk shake of the Pebble. A successful “tap event” triggers the vibrator, indicating that the “start” or “stop” request has been recognized.</w:t>
      </w:r>
      <w:r w:rsidR="00AA3C1D">
        <w:t xml:space="preserve"> The accelerometer values are sent as a vector to the Android application wherein a PebbleDataReceiver, courtesy of the Pebble SDK, was set up to receive and acknowledge the receiving of the accelerometer values.</w:t>
      </w:r>
    </w:p>
    <w:p w:rsidR="00FB715D" w:rsidRDefault="000E73D0" w:rsidP="00FB715D">
      <w:pPr>
        <w:pStyle w:val="Heading1"/>
      </w:pPr>
      <w:r>
        <w:t>Observations / Limitations</w:t>
      </w:r>
    </w:p>
    <w:p w:rsidR="007A7F55" w:rsidRDefault="007A7F55" w:rsidP="00DE070B">
      <w:pPr>
        <w:pStyle w:val="BodyText"/>
      </w:pPr>
      <w:r>
        <w:t>This project assumes that you have an Android phone running Android 4.4.2 Kitkat onwards and have the Pebble application installed. This project also assumes that the Pebble</w:t>
      </w:r>
      <w:r w:rsidR="00CF3618">
        <w:t xml:space="preserve"> S</w:t>
      </w:r>
      <w:r>
        <w:t>martwatch has been previously paired and set up to the Android phone before said project.</w:t>
      </w:r>
    </w:p>
    <w:p w:rsidR="007A7F55" w:rsidRDefault="000E73D0" w:rsidP="00DE070B">
      <w:pPr>
        <w:pStyle w:val="BodyText"/>
      </w:pPr>
      <w:r>
        <w:t>The original goal was to do away with the Android component and directly connect the Pebble Smartwatch with the Arduino</w:t>
      </w:r>
      <w:r w:rsidR="00CE0127">
        <w:t xml:space="preserve"> – to which we succeeded in doing so. However we discover</w:t>
      </w:r>
      <w:r>
        <w:t>ed later on that there was little to no available – official and unofficial – documentation regarding connections</w:t>
      </w:r>
      <w:r w:rsidR="00CE0127">
        <w:t xml:space="preserve"> and data transmission</w:t>
      </w:r>
      <w:r>
        <w:t xml:space="preserve"> between third-party hardware such as </w:t>
      </w:r>
      <w:r>
        <w:lastRenderedPageBreak/>
        <w:t>microcontrollers. S</w:t>
      </w:r>
      <w:r w:rsidR="00CE0127">
        <w:t>o we added in the Android component to facilitate in the data transmission</w:t>
      </w:r>
      <w:r w:rsidR="00D42D0A">
        <w:t>.</w:t>
      </w:r>
    </w:p>
    <w:p w:rsidR="00D900C8" w:rsidRDefault="006B21F3" w:rsidP="00DE070B">
      <w:pPr>
        <w:pStyle w:val="BodyText"/>
      </w:pPr>
      <w:r>
        <w:t>This introduced</w:t>
      </w:r>
      <w:r w:rsidR="00933198">
        <w:t xml:space="preserve"> a minor problem – while during the final stages of the project</w:t>
      </w:r>
      <w:r w:rsidR="004B3694">
        <w:t>, the connections between hardware on Bluetooth was seamless and of little hassle, there were times when these would ref</w:t>
      </w:r>
      <w:r w:rsidR="000152DF">
        <w:t>use to cooperate. This was remedied</w:t>
      </w:r>
      <w:r w:rsidR="004B3694">
        <w:t xml:space="preserve"> by</w:t>
      </w:r>
      <w:r w:rsidR="004355DF">
        <w:t xml:space="preserve"> first disabling the Pebble’s Bluetooth connection and </w:t>
      </w:r>
      <w:r w:rsidR="004B3694">
        <w:t xml:space="preserve">connecting the </w:t>
      </w:r>
      <w:r w:rsidR="004355DF">
        <w:t xml:space="preserve">Android application to the Arduino board, before enabling it again. </w:t>
      </w:r>
      <w:r w:rsidR="005F50CA">
        <w:t>This is to be done</w:t>
      </w:r>
      <w:r w:rsidR="00DE070B">
        <w:t xml:space="preserve"> every time this is encountered</w:t>
      </w:r>
    </w:p>
    <w:p w:rsidR="00F237FE" w:rsidRDefault="00DE54F3" w:rsidP="00F237FE">
      <w:pPr>
        <w:pStyle w:val="BodyText"/>
      </w:pPr>
      <w:r>
        <w:t>Lastly, a</w:t>
      </w:r>
      <w:r w:rsidR="00D900C8">
        <w:t xml:space="preserve"> small limitation of the project requires that the Arduino board</w:t>
      </w:r>
      <w:r>
        <w:t xml:space="preserve"> also</w:t>
      </w:r>
      <w:r w:rsidR="00D900C8">
        <w:t xml:space="preserve"> be previously paired to the Android phone – this is to ensure that the device will be included when the Android will prompt for the location to send the accelerometer values.</w:t>
      </w:r>
    </w:p>
    <w:p w:rsidR="00FB715D" w:rsidRDefault="004E5771" w:rsidP="00FB715D">
      <w:pPr>
        <w:pStyle w:val="Heading1"/>
      </w:pPr>
      <w:r>
        <w:t>Results and Discussion</w:t>
      </w:r>
    </w:p>
    <w:p w:rsidR="00286792" w:rsidRDefault="00286792" w:rsidP="00286792">
      <w:pPr>
        <w:pStyle w:val="BodyText"/>
      </w:pPr>
      <w:r>
        <w:t>We were able to successfully implement the connections between the 3 hardware as well</w:t>
      </w:r>
      <w:r w:rsidR="00CD5D82">
        <w:t xml:space="preserve"> as the 4 directional commands. T</w:t>
      </w:r>
      <w:r>
        <w:t>his can be seen in the video linked below:</w:t>
      </w:r>
    </w:p>
    <w:p w:rsidR="00286792" w:rsidRDefault="00286792" w:rsidP="00286792">
      <w:pPr>
        <w:pStyle w:val="BodyText"/>
      </w:pPr>
    </w:p>
    <w:p w:rsidR="00286792" w:rsidRPr="005E40D6" w:rsidRDefault="005E40D6" w:rsidP="00DE070B">
      <w:pPr>
        <w:pStyle w:val="BodyText"/>
        <w:ind w:firstLine="0"/>
        <w:jc w:val="center"/>
        <w:rPr>
          <w:b/>
          <w:lang w:eastAsia="en-US"/>
        </w:rPr>
      </w:pPr>
      <w:r w:rsidRPr="005E40D6">
        <w:rPr>
          <w:b/>
          <w:lang w:eastAsia="en-US"/>
        </w:rPr>
        <w:t>https://www.youtube.com/watch?v=EAPra6VzlOA&amp;feature=youtu.be</w:t>
      </w:r>
    </w:p>
    <w:p w:rsidR="0088570D" w:rsidRDefault="004E5771" w:rsidP="003A238C">
      <w:pPr>
        <w:pStyle w:val="Heading1"/>
      </w:pPr>
      <w:r>
        <w:t>Sources</w:t>
      </w:r>
      <w:r w:rsidR="003E2055">
        <w:t xml:space="preserve"> and Credits</w:t>
      </w:r>
    </w:p>
    <w:p w:rsidR="00DE070B" w:rsidRDefault="000152DF" w:rsidP="00D31AC0">
      <w:pPr>
        <w:pStyle w:val="BodyText"/>
      </w:pPr>
      <w:r>
        <w:t>We would first like to thank Sir Carlos Oppus</w:t>
      </w:r>
      <w:r w:rsidR="00A51B10">
        <w:t xml:space="preserve"> for giving us the opportunity to </w:t>
      </w:r>
      <w:r w:rsidR="00AC1883">
        <w:t>make this project a reality. We would also like</w:t>
      </w:r>
      <w:r w:rsidR="00A267E0">
        <w:t xml:space="preserve"> to thank foldedtoad’s work on the PebblePointer</w:t>
      </w:r>
      <w:r>
        <w:t xml:space="preserve"> as well as wingoodharry of wordpress, who</w:t>
      </w:r>
      <w:r w:rsidR="00D32D2C">
        <w:t xml:space="preserve"> supplied us with the necessary knowledge (and code) to </w:t>
      </w:r>
      <w:r w:rsidR="00E44AAD">
        <w:t>be able to add in the Bluetooth connection functionality</w:t>
      </w:r>
      <w:r w:rsidR="001A0768">
        <w:t xml:space="preserve"> as well as transmitting data from the Android phone to the Arduino board.</w:t>
      </w:r>
      <w:r w:rsidR="00F5416E">
        <w:t xml:space="preserve"> We would also like to thank Google for providing</w:t>
      </w:r>
      <w:r w:rsidR="00A24AF5">
        <w:t xml:space="preserve"> us</w:t>
      </w:r>
      <w:r w:rsidR="006F2B6D">
        <w:t xml:space="preserve"> with thousands of articles</w:t>
      </w:r>
      <w:r w:rsidR="00193CBC">
        <w:t xml:space="preserve"> and documentation</w:t>
      </w:r>
      <w:r w:rsidR="006F2B6D">
        <w:t xml:space="preserve"> to aid us in this project.</w:t>
      </w:r>
    </w:p>
    <w:p w:rsidR="00DE070B" w:rsidRDefault="00DE070B" w:rsidP="00A267E0">
      <w:pPr>
        <w:pStyle w:val="BodyText"/>
      </w:pPr>
      <w:r>
        <w:t>The source code of our project shal</w:t>
      </w:r>
      <w:r w:rsidR="00D31AC0">
        <w:t>l be released on GitHub as well.</w:t>
      </w:r>
    </w:p>
    <w:p w:rsidR="009053C8" w:rsidRDefault="009053C8" w:rsidP="00A267E0">
      <w:pPr>
        <w:pStyle w:val="BodyText"/>
      </w:pPr>
    </w:p>
    <w:p w:rsidR="009053C8" w:rsidRDefault="00C55FBC" w:rsidP="00A267E0">
      <w:pPr>
        <w:pStyle w:val="BodyText"/>
      </w:pPr>
      <w:hyperlink r:id="rId6" w:history="1">
        <w:r w:rsidR="009053C8" w:rsidRPr="00A01336">
          <w:rPr>
            <w:rStyle w:val="Hyperlink"/>
          </w:rPr>
          <w:t>https://wingoodharry.wordpress.com/?s=arduino</w:t>
        </w:r>
      </w:hyperlink>
    </w:p>
    <w:p w:rsidR="009053C8" w:rsidRDefault="00C55FBC" w:rsidP="00A267E0">
      <w:pPr>
        <w:pStyle w:val="BodyText"/>
      </w:pPr>
      <w:hyperlink r:id="rId7" w:history="1">
        <w:r w:rsidR="00197D0A" w:rsidRPr="00A01336">
          <w:rPr>
            <w:rStyle w:val="Hyperlink"/>
          </w:rPr>
          <w:t>https://github.com/foldedtoad/PebblePointer</w:t>
        </w:r>
      </w:hyperlink>
    </w:p>
    <w:p w:rsidR="00197D0A" w:rsidRDefault="00197D0A" w:rsidP="00A267E0">
      <w:pPr>
        <w:pStyle w:val="BodyText"/>
      </w:pPr>
    </w:p>
    <w:p w:rsidR="00E12D32" w:rsidRDefault="00E12D32" w:rsidP="00A267E0">
      <w:pPr>
        <w:pStyle w:val="NoSpacing"/>
        <w:jc w:val="both"/>
      </w:pPr>
    </w:p>
    <w:p w:rsidR="001A4BDB" w:rsidRPr="004C3D01" w:rsidRDefault="001A4BDB" w:rsidP="00C55FBC">
      <w:pPr>
        <w:pStyle w:val="references"/>
        <w:numPr>
          <w:ilvl w:val="0"/>
          <w:numId w:val="0"/>
        </w:numPr>
        <w:rPr>
          <w:lang w:val="en-SG"/>
        </w:rPr>
      </w:pPr>
      <w:bookmarkStart w:id="0" w:name="_GoBack"/>
      <w:bookmarkEnd w:id="0"/>
    </w:p>
    <w:sectPr w:rsidR="001A4BDB" w:rsidRPr="004C3D01" w:rsidSect="00FB715D">
      <w:type w:val="continuous"/>
      <w:pgSz w:w="11906" w:h="16838"/>
      <w:pgMar w:top="1080" w:right="737" w:bottom="2432" w:left="737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pStyle w:val="Heading3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Roman"/>
      <w:pStyle w:val="tablehead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pStyle w:val="figurecaption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>
    <w:nsid w:val="0500018B"/>
    <w:multiLevelType w:val="hybridMultilevel"/>
    <w:tmpl w:val="B046F35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74105E"/>
    <w:multiLevelType w:val="hybridMultilevel"/>
    <w:tmpl w:val="D0CC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101EFC"/>
    <w:multiLevelType w:val="hybridMultilevel"/>
    <w:tmpl w:val="010437D8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12FD167A"/>
    <w:multiLevelType w:val="hybridMultilevel"/>
    <w:tmpl w:val="FCBA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22CE2"/>
    <w:multiLevelType w:val="hybridMultilevel"/>
    <w:tmpl w:val="0BF632D4"/>
    <w:lvl w:ilvl="0" w:tplc="47EA62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F6C21"/>
    <w:multiLevelType w:val="hybridMultilevel"/>
    <w:tmpl w:val="D90EA6A8"/>
    <w:lvl w:ilvl="0" w:tplc="166470C2">
      <w:start w:val="1"/>
      <w:numFmt w:val="upperRoman"/>
      <w:lvlText w:val="TABLE %1. 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5D4EC3"/>
    <w:multiLevelType w:val="hybridMultilevel"/>
    <w:tmpl w:val="BEB251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35E002AC"/>
    <w:multiLevelType w:val="hybridMultilevel"/>
    <w:tmpl w:val="53426A84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A286269"/>
    <w:multiLevelType w:val="hybridMultilevel"/>
    <w:tmpl w:val="3AFC2C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02281"/>
    <w:multiLevelType w:val="hybridMultilevel"/>
    <w:tmpl w:val="D90EA6A8"/>
    <w:lvl w:ilvl="0" w:tplc="166470C2">
      <w:start w:val="1"/>
      <w:numFmt w:val="upperRoman"/>
      <w:lvlText w:val="TABLE %1. "/>
      <w:lvlJc w:val="left"/>
      <w:pPr>
        <w:ind w:left="21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D680DDF"/>
    <w:multiLevelType w:val="hybridMultilevel"/>
    <w:tmpl w:val="B036B2D2"/>
    <w:lvl w:ilvl="0" w:tplc="5204D51E">
      <w:start w:val="5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7D14A1"/>
    <w:multiLevelType w:val="hybridMultilevel"/>
    <w:tmpl w:val="543C1064"/>
    <w:lvl w:ilvl="0" w:tplc="3409000F">
      <w:start w:val="1"/>
      <w:numFmt w:val="decimal"/>
      <w:lvlText w:val="%1."/>
      <w:lvlJc w:val="left"/>
      <w:pPr>
        <w:ind w:left="1008" w:hanging="360"/>
      </w:pPr>
    </w:lvl>
    <w:lvl w:ilvl="1" w:tplc="34090019" w:tentative="1">
      <w:start w:val="1"/>
      <w:numFmt w:val="lowerLetter"/>
      <w:lvlText w:val="%2."/>
      <w:lvlJc w:val="left"/>
      <w:pPr>
        <w:ind w:left="1728" w:hanging="360"/>
      </w:pPr>
    </w:lvl>
    <w:lvl w:ilvl="2" w:tplc="3409001B" w:tentative="1">
      <w:start w:val="1"/>
      <w:numFmt w:val="lowerRoman"/>
      <w:lvlText w:val="%3."/>
      <w:lvlJc w:val="right"/>
      <w:pPr>
        <w:ind w:left="2448" w:hanging="180"/>
      </w:pPr>
    </w:lvl>
    <w:lvl w:ilvl="3" w:tplc="3409000F" w:tentative="1">
      <w:start w:val="1"/>
      <w:numFmt w:val="decimal"/>
      <w:lvlText w:val="%4."/>
      <w:lvlJc w:val="left"/>
      <w:pPr>
        <w:ind w:left="3168" w:hanging="360"/>
      </w:pPr>
    </w:lvl>
    <w:lvl w:ilvl="4" w:tplc="34090019" w:tentative="1">
      <w:start w:val="1"/>
      <w:numFmt w:val="lowerLetter"/>
      <w:lvlText w:val="%5."/>
      <w:lvlJc w:val="left"/>
      <w:pPr>
        <w:ind w:left="3888" w:hanging="360"/>
      </w:pPr>
    </w:lvl>
    <w:lvl w:ilvl="5" w:tplc="3409001B" w:tentative="1">
      <w:start w:val="1"/>
      <w:numFmt w:val="lowerRoman"/>
      <w:lvlText w:val="%6."/>
      <w:lvlJc w:val="right"/>
      <w:pPr>
        <w:ind w:left="4608" w:hanging="180"/>
      </w:pPr>
    </w:lvl>
    <w:lvl w:ilvl="6" w:tplc="3409000F" w:tentative="1">
      <w:start w:val="1"/>
      <w:numFmt w:val="decimal"/>
      <w:lvlText w:val="%7."/>
      <w:lvlJc w:val="left"/>
      <w:pPr>
        <w:ind w:left="5328" w:hanging="360"/>
      </w:pPr>
    </w:lvl>
    <w:lvl w:ilvl="7" w:tplc="34090019" w:tentative="1">
      <w:start w:val="1"/>
      <w:numFmt w:val="lowerLetter"/>
      <w:lvlText w:val="%8."/>
      <w:lvlJc w:val="left"/>
      <w:pPr>
        <w:ind w:left="6048" w:hanging="360"/>
      </w:pPr>
    </w:lvl>
    <w:lvl w:ilvl="8" w:tplc="3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>
    <w:nsid w:val="4D68460B"/>
    <w:multiLevelType w:val="hybridMultilevel"/>
    <w:tmpl w:val="D4626B3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>
    <w:nsid w:val="512A6DC2"/>
    <w:multiLevelType w:val="hybridMultilevel"/>
    <w:tmpl w:val="066CD030"/>
    <w:lvl w:ilvl="0" w:tplc="3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>
    <w:nsid w:val="552E10C9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CF87098"/>
    <w:multiLevelType w:val="hybridMultilevel"/>
    <w:tmpl w:val="D90EA6A8"/>
    <w:lvl w:ilvl="0" w:tplc="166470C2">
      <w:start w:val="1"/>
      <w:numFmt w:val="upperRoman"/>
      <w:lvlText w:val="TABLE %1. 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00E40A1"/>
    <w:multiLevelType w:val="hybridMultilevel"/>
    <w:tmpl w:val="426EF5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B05CE0"/>
    <w:multiLevelType w:val="hybridMultilevel"/>
    <w:tmpl w:val="7AA6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65E4D"/>
    <w:multiLevelType w:val="hybridMultilevel"/>
    <w:tmpl w:val="EBFA5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7380D1B"/>
    <w:multiLevelType w:val="hybridMultilevel"/>
    <w:tmpl w:val="F13ACE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32DA8"/>
    <w:multiLevelType w:val="singleLevel"/>
    <w:tmpl w:val="166470C2"/>
    <w:lvl w:ilvl="0">
      <w:start w:val="1"/>
      <w:numFmt w:val="upperRoman"/>
      <w:lvlText w:val="TABLE %1. "/>
      <w:lvlJc w:val="left"/>
      <w:pPr>
        <w:tabs>
          <w:tab w:val="num" w:pos="25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>
    <w:nsid w:val="6DE35F21"/>
    <w:multiLevelType w:val="hybridMultilevel"/>
    <w:tmpl w:val="60CCF0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6EC4184F"/>
    <w:multiLevelType w:val="hybridMultilevel"/>
    <w:tmpl w:val="88222BB8"/>
    <w:lvl w:ilvl="0" w:tplc="47EA62C6">
      <w:start w:val="1"/>
      <w:numFmt w:val="decimal"/>
      <w:lvlText w:val="[%1]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>
    <w:nsid w:val="76172AAC"/>
    <w:multiLevelType w:val="hybridMultilevel"/>
    <w:tmpl w:val="D90EA6A8"/>
    <w:lvl w:ilvl="0" w:tplc="166470C2">
      <w:start w:val="1"/>
      <w:numFmt w:val="upperRoman"/>
      <w:lvlText w:val="TABLE %1. 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8DF6124"/>
    <w:multiLevelType w:val="hybridMultilevel"/>
    <w:tmpl w:val="C79415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F10462"/>
    <w:multiLevelType w:val="hybridMultilevel"/>
    <w:tmpl w:val="AA02A22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26"/>
  </w:num>
  <w:num w:numId="9">
    <w:abstractNumId w:val="17"/>
  </w:num>
  <w:num w:numId="10">
    <w:abstractNumId w:val="6"/>
  </w:num>
  <w:num w:numId="11">
    <w:abstractNumId w:val="20"/>
  </w:num>
  <w:num w:numId="12">
    <w:abstractNumId w:val="8"/>
  </w:num>
  <w:num w:numId="13">
    <w:abstractNumId w:val="4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15"/>
  </w:num>
  <w:num w:numId="16">
    <w:abstractNumId w:val="28"/>
  </w:num>
  <w:num w:numId="17">
    <w:abstractNumId w:val="10"/>
  </w:num>
  <w:num w:numId="18">
    <w:abstractNumId w:val="12"/>
  </w:num>
  <w:num w:numId="19">
    <w:abstractNumId w:val="13"/>
  </w:num>
  <w:num w:numId="20">
    <w:abstractNumId w:val="22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5"/>
  </w:num>
  <w:num w:numId="24">
    <w:abstractNumId w:val="14"/>
  </w:num>
  <w:num w:numId="25">
    <w:abstractNumId w:val="16"/>
  </w:num>
  <w:num w:numId="26">
    <w:abstractNumId w:val="18"/>
  </w:num>
  <w:num w:numId="27">
    <w:abstractNumId w:val="24"/>
  </w:num>
  <w:num w:numId="28">
    <w:abstractNumId w:val="21"/>
  </w:num>
  <w:num w:numId="29">
    <w:abstractNumId w:val="11"/>
  </w:num>
  <w:num w:numId="30">
    <w:abstractNumId w:val="29"/>
  </w:num>
  <w:num w:numId="31">
    <w:abstractNumId w:val="9"/>
  </w:num>
  <w:num w:numId="32">
    <w:abstractNumId w:val="31"/>
  </w:num>
  <w:num w:numId="33">
    <w:abstractNumId w:val="7"/>
  </w:num>
  <w:num w:numId="34">
    <w:abstractNumId w:val="23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1C"/>
    <w:rsid w:val="00002A44"/>
    <w:rsid w:val="00004E3F"/>
    <w:rsid w:val="00007485"/>
    <w:rsid w:val="00010604"/>
    <w:rsid w:val="00012B8F"/>
    <w:rsid w:val="000152DF"/>
    <w:rsid w:val="00022D9C"/>
    <w:rsid w:val="00023E5C"/>
    <w:rsid w:val="00024228"/>
    <w:rsid w:val="000263A3"/>
    <w:rsid w:val="00026B3D"/>
    <w:rsid w:val="00031D83"/>
    <w:rsid w:val="00032D67"/>
    <w:rsid w:val="00034A4A"/>
    <w:rsid w:val="000377EC"/>
    <w:rsid w:val="00040508"/>
    <w:rsid w:val="00041F7C"/>
    <w:rsid w:val="00051389"/>
    <w:rsid w:val="00060D19"/>
    <w:rsid w:val="0006230E"/>
    <w:rsid w:val="00063653"/>
    <w:rsid w:val="00065D4A"/>
    <w:rsid w:val="000677A4"/>
    <w:rsid w:val="000719CC"/>
    <w:rsid w:val="00071B1D"/>
    <w:rsid w:val="00071D62"/>
    <w:rsid w:val="00072E53"/>
    <w:rsid w:val="0007369F"/>
    <w:rsid w:val="00074176"/>
    <w:rsid w:val="000766B2"/>
    <w:rsid w:val="00076C95"/>
    <w:rsid w:val="00077E76"/>
    <w:rsid w:val="000814F9"/>
    <w:rsid w:val="000825FC"/>
    <w:rsid w:val="00083DE8"/>
    <w:rsid w:val="00086F51"/>
    <w:rsid w:val="000950A6"/>
    <w:rsid w:val="000A6479"/>
    <w:rsid w:val="000B7BAC"/>
    <w:rsid w:val="000B7BD3"/>
    <w:rsid w:val="000C001F"/>
    <w:rsid w:val="000C0B40"/>
    <w:rsid w:val="000C10AE"/>
    <w:rsid w:val="000C1E20"/>
    <w:rsid w:val="000C28DA"/>
    <w:rsid w:val="000C6594"/>
    <w:rsid w:val="000C6A17"/>
    <w:rsid w:val="000C7B98"/>
    <w:rsid w:val="000D14D5"/>
    <w:rsid w:val="000D26AF"/>
    <w:rsid w:val="000D3855"/>
    <w:rsid w:val="000D48C1"/>
    <w:rsid w:val="000D4BF6"/>
    <w:rsid w:val="000D6F87"/>
    <w:rsid w:val="000D7E34"/>
    <w:rsid w:val="000E0299"/>
    <w:rsid w:val="000E17E3"/>
    <w:rsid w:val="000E653A"/>
    <w:rsid w:val="000E6B9B"/>
    <w:rsid w:val="000E6E46"/>
    <w:rsid w:val="000E73D0"/>
    <w:rsid w:val="000F2564"/>
    <w:rsid w:val="000F4130"/>
    <w:rsid w:val="001010F6"/>
    <w:rsid w:val="00104A69"/>
    <w:rsid w:val="00104B07"/>
    <w:rsid w:val="00113990"/>
    <w:rsid w:val="001140A3"/>
    <w:rsid w:val="00123923"/>
    <w:rsid w:val="00124CC4"/>
    <w:rsid w:val="00125B77"/>
    <w:rsid w:val="0012793A"/>
    <w:rsid w:val="001279CE"/>
    <w:rsid w:val="00127DBD"/>
    <w:rsid w:val="00131866"/>
    <w:rsid w:val="00134EAA"/>
    <w:rsid w:val="00137A92"/>
    <w:rsid w:val="001415EE"/>
    <w:rsid w:val="0014401F"/>
    <w:rsid w:val="001456A5"/>
    <w:rsid w:val="00145999"/>
    <w:rsid w:val="00145B78"/>
    <w:rsid w:val="0015209B"/>
    <w:rsid w:val="0015554F"/>
    <w:rsid w:val="00157754"/>
    <w:rsid w:val="00157B48"/>
    <w:rsid w:val="00157B8C"/>
    <w:rsid w:val="00160E58"/>
    <w:rsid w:val="001732EE"/>
    <w:rsid w:val="00177352"/>
    <w:rsid w:val="00181341"/>
    <w:rsid w:val="00181EF4"/>
    <w:rsid w:val="00182B04"/>
    <w:rsid w:val="00184C03"/>
    <w:rsid w:val="0018583E"/>
    <w:rsid w:val="00185CE0"/>
    <w:rsid w:val="00186E49"/>
    <w:rsid w:val="00190DEB"/>
    <w:rsid w:val="00193CBC"/>
    <w:rsid w:val="00195649"/>
    <w:rsid w:val="00196F0B"/>
    <w:rsid w:val="00197332"/>
    <w:rsid w:val="00197B77"/>
    <w:rsid w:val="00197BCD"/>
    <w:rsid w:val="00197D0A"/>
    <w:rsid w:val="001A0748"/>
    <w:rsid w:val="001A0768"/>
    <w:rsid w:val="001A226E"/>
    <w:rsid w:val="001A2993"/>
    <w:rsid w:val="001A2AA3"/>
    <w:rsid w:val="001A4BDB"/>
    <w:rsid w:val="001B022A"/>
    <w:rsid w:val="001B0DD1"/>
    <w:rsid w:val="001B1194"/>
    <w:rsid w:val="001B3BEF"/>
    <w:rsid w:val="001B3FDE"/>
    <w:rsid w:val="001B4D10"/>
    <w:rsid w:val="001B52B3"/>
    <w:rsid w:val="001B728B"/>
    <w:rsid w:val="001C178E"/>
    <w:rsid w:val="001C2548"/>
    <w:rsid w:val="001C2AF7"/>
    <w:rsid w:val="001C33F2"/>
    <w:rsid w:val="001C3C12"/>
    <w:rsid w:val="001C4714"/>
    <w:rsid w:val="001C4C8C"/>
    <w:rsid w:val="001C5B4B"/>
    <w:rsid w:val="001D27EB"/>
    <w:rsid w:val="001D4F15"/>
    <w:rsid w:val="001D5378"/>
    <w:rsid w:val="001E021C"/>
    <w:rsid w:val="001E0741"/>
    <w:rsid w:val="001E08F9"/>
    <w:rsid w:val="001E1735"/>
    <w:rsid w:val="001E2D89"/>
    <w:rsid w:val="001E5484"/>
    <w:rsid w:val="001E6F71"/>
    <w:rsid w:val="001F286F"/>
    <w:rsid w:val="001F2A35"/>
    <w:rsid w:val="001F3990"/>
    <w:rsid w:val="001F50D4"/>
    <w:rsid w:val="001F5913"/>
    <w:rsid w:val="001F76F3"/>
    <w:rsid w:val="00200A5F"/>
    <w:rsid w:val="00202103"/>
    <w:rsid w:val="00204EFD"/>
    <w:rsid w:val="002053FC"/>
    <w:rsid w:val="00207377"/>
    <w:rsid w:val="00207E73"/>
    <w:rsid w:val="002114B1"/>
    <w:rsid w:val="00214766"/>
    <w:rsid w:val="00223227"/>
    <w:rsid w:val="002236CC"/>
    <w:rsid w:val="002242FF"/>
    <w:rsid w:val="00225604"/>
    <w:rsid w:val="00225660"/>
    <w:rsid w:val="00232600"/>
    <w:rsid w:val="00232D96"/>
    <w:rsid w:val="002341BD"/>
    <w:rsid w:val="002425FF"/>
    <w:rsid w:val="00247624"/>
    <w:rsid w:val="00253097"/>
    <w:rsid w:val="002531FD"/>
    <w:rsid w:val="002533B2"/>
    <w:rsid w:val="00256E88"/>
    <w:rsid w:val="0026322C"/>
    <w:rsid w:val="002638E1"/>
    <w:rsid w:val="00265AB1"/>
    <w:rsid w:val="0027006B"/>
    <w:rsid w:val="0027048A"/>
    <w:rsid w:val="00271440"/>
    <w:rsid w:val="002770DF"/>
    <w:rsid w:val="00280106"/>
    <w:rsid w:val="00286792"/>
    <w:rsid w:val="00286E71"/>
    <w:rsid w:val="002902BB"/>
    <w:rsid w:val="00292135"/>
    <w:rsid w:val="0029261B"/>
    <w:rsid w:val="002948C7"/>
    <w:rsid w:val="00295185"/>
    <w:rsid w:val="00296B28"/>
    <w:rsid w:val="00296F4A"/>
    <w:rsid w:val="002A6BBB"/>
    <w:rsid w:val="002B2997"/>
    <w:rsid w:val="002B64D4"/>
    <w:rsid w:val="002C1EA8"/>
    <w:rsid w:val="002C2FAA"/>
    <w:rsid w:val="002C374C"/>
    <w:rsid w:val="002C5264"/>
    <w:rsid w:val="002D2C42"/>
    <w:rsid w:val="002D4510"/>
    <w:rsid w:val="002E1167"/>
    <w:rsid w:val="002E4D50"/>
    <w:rsid w:val="002F26BE"/>
    <w:rsid w:val="002F5E4B"/>
    <w:rsid w:val="002F7E31"/>
    <w:rsid w:val="0030013D"/>
    <w:rsid w:val="0030353A"/>
    <w:rsid w:val="00304AC4"/>
    <w:rsid w:val="00304EBB"/>
    <w:rsid w:val="00307405"/>
    <w:rsid w:val="00307DFB"/>
    <w:rsid w:val="00310899"/>
    <w:rsid w:val="00313240"/>
    <w:rsid w:val="003321BB"/>
    <w:rsid w:val="00333198"/>
    <w:rsid w:val="00344A05"/>
    <w:rsid w:val="00346015"/>
    <w:rsid w:val="00351063"/>
    <w:rsid w:val="0035149C"/>
    <w:rsid w:val="00355AA8"/>
    <w:rsid w:val="00356C3B"/>
    <w:rsid w:val="00357E85"/>
    <w:rsid w:val="00361C67"/>
    <w:rsid w:val="003630F7"/>
    <w:rsid w:val="00364C06"/>
    <w:rsid w:val="00370511"/>
    <w:rsid w:val="003710B6"/>
    <w:rsid w:val="00371A57"/>
    <w:rsid w:val="00371A70"/>
    <w:rsid w:val="003728E9"/>
    <w:rsid w:val="00372ABE"/>
    <w:rsid w:val="003741E5"/>
    <w:rsid w:val="00380F25"/>
    <w:rsid w:val="00381400"/>
    <w:rsid w:val="00381A7A"/>
    <w:rsid w:val="00383208"/>
    <w:rsid w:val="00386AF8"/>
    <w:rsid w:val="00387451"/>
    <w:rsid w:val="003876D8"/>
    <w:rsid w:val="00390D21"/>
    <w:rsid w:val="00391981"/>
    <w:rsid w:val="00395AF2"/>
    <w:rsid w:val="0039659C"/>
    <w:rsid w:val="003971DB"/>
    <w:rsid w:val="003A094C"/>
    <w:rsid w:val="003A238C"/>
    <w:rsid w:val="003A2EA8"/>
    <w:rsid w:val="003A4500"/>
    <w:rsid w:val="003A60BB"/>
    <w:rsid w:val="003A6A7C"/>
    <w:rsid w:val="003B2AAD"/>
    <w:rsid w:val="003B3B5B"/>
    <w:rsid w:val="003B5952"/>
    <w:rsid w:val="003B66A5"/>
    <w:rsid w:val="003B6B3A"/>
    <w:rsid w:val="003B7E84"/>
    <w:rsid w:val="003C0EB4"/>
    <w:rsid w:val="003C36D2"/>
    <w:rsid w:val="003C53E0"/>
    <w:rsid w:val="003C5AC1"/>
    <w:rsid w:val="003D6CF2"/>
    <w:rsid w:val="003E2055"/>
    <w:rsid w:val="003E340C"/>
    <w:rsid w:val="003E56AF"/>
    <w:rsid w:val="003E7B85"/>
    <w:rsid w:val="003E7BE6"/>
    <w:rsid w:val="003F0D5A"/>
    <w:rsid w:val="003F3006"/>
    <w:rsid w:val="003F4FC0"/>
    <w:rsid w:val="003F647D"/>
    <w:rsid w:val="003F7BEB"/>
    <w:rsid w:val="00403B83"/>
    <w:rsid w:val="00404511"/>
    <w:rsid w:val="00404FC9"/>
    <w:rsid w:val="00407E1A"/>
    <w:rsid w:val="00410F36"/>
    <w:rsid w:val="0041126F"/>
    <w:rsid w:val="00411710"/>
    <w:rsid w:val="004140F0"/>
    <w:rsid w:val="0041577F"/>
    <w:rsid w:val="00426928"/>
    <w:rsid w:val="004310D1"/>
    <w:rsid w:val="00431CB1"/>
    <w:rsid w:val="00433F14"/>
    <w:rsid w:val="004355DF"/>
    <w:rsid w:val="00440E35"/>
    <w:rsid w:val="004421AE"/>
    <w:rsid w:val="0044228F"/>
    <w:rsid w:val="0044242A"/>
    <w:rsid w:val="00442B96"/>
    <w:rsid w:val="00444E7B"/>
    <w:rsid w:val="00446DB1"/>
    <w:rsid w:val="00447B96"/>
    <w:rsid w:val="0045051F"/>
    <w:rsid w:val="004512FF"/>
    <w:rsid w:val="00451C8B"/>
    <w:rsid w:val="00455185"/>
    <w:rsid w:val="00457A95"/>
    <w:rsid w:val="0046363A"/>
    <w:rsid w:val="0046397E"/>
    <w:rsid w:val="004647C2"/>
    <w:rsid w:val="00465F9E"/>
    <w:rsid w:val="00466069"/>
    <w:rsid w:val="00473DFB"/>
    <w:rsid w:val="0047429C"/>
    <w:rsid w:val="004748D4"/>
    <w:rsid w:val="00477367"/>
    <w:rsid w:val="00481C82"/>
    <w:rsid w:val="00484261"/>
    <w:rsid w:val="00484EF1"/>
    <w:rsid w:val="0048603E"/>
    <w:rsid w:val="0049468C"/>
    <w:rsid w:val="004952E5"/>
    <w:rsid w:val="0049560F"/>
    <w:rsid w:val="00496773"/>
    <w:rsid w:val="004A0E63"/>
    <w:rsid w:val="004A0ECD"/>
    <w:rsid w:val="004A2710"/>
    <w:rsid w:val="004A274C"/>
    <w:rsid w:val="004A5B6F"/>
    <w:rsid w:val="004A6E28"/>
    <w:rsid w:val="004A754B"/>
    <w:rsid w:val="004B0019"/>
    <w:rsid w:val="004B3694"/>
    <w:rsid w:val="004B49C5"/>
    <w:rsid w:val="004C3D01"/>
    <w:rsid w:val="004C4FD6"/>
    <w:rsid w:val="004C637A"/>
    <w:rsid w:val="004C68D7"/>
    <w:rsid w:val="004C7481"/>
    <w:rsid w:val="004D33D2"/>
    <w:rsid w:val="004D382E"/>
    <w:rsid w:val="004D5EE4"/>
    <w:rsid w:val="004D6551"/>
    <w:rsid w:val="004E5771"/>
    <w:rsid w:val="004E66B1"/>
    <w:rsid w:val="004E6B32"/>
    <w:rsid w:val="004F11BD"/>
    <w:rsid w:val="004F3B99"/>
    <w:rsid w:val="004F490A"/>
    <w:rsid w:val="004F4F41"/>
    <w:rsid w:val="004F6C10"/>
    <w:rsid w:val="004F6D25"/>
    <w:rsid w:val="0050004F"/>
    <w:rsid w:val="00501A9F"/>
    <w:rsid w:val="00502021"/>
    <w:rsid w:val="00502037"/>
    <w:rsid w:val="00504B97"/>
    <w:rsid w:val="00507E83"/>
    <w:rsid w:val="005100E8"/>
    <w:rsid w:val="00511BAB"/>
    <w:rsid w:val="00512F4F"/>
    <w:rsid w:val="00513CFA"/>
    <w:rsid w:val="00513DC9"/>
    <w:rsid w:val="00515165"/>
    <w:rsid w:val="0051542E"/>
    <w:rsid w:val="00520497"/>
    <w:rsid w:val="00521828"/>
    <w:rsid w:val="00526BAF"/>
    <w:rsid w:val="00527585"/>
    <w:rsid w:val="00534D1F"/>
    <w:rsid w:val="00535E63"/>
    <w:rsid w:val="00536E66"/>
    <w:rsid w:val="00545ADD"/>
    <w:rsid w:val="00546379"/>
    <w:rsid w:val="00553648"/>
    <w:rsid w:val="00554217"/>
    <w:rsid w:val="0056066C"/>
    <w:rsid w:val="005611F6"/>
    <w:rsid w:val="005614B4"/>
    <w:rsid w:val="005621F9"/>
    <w:rsid w:val="005634DF"/>
    <w:rsid w:val="00563FF4"/>
    <w:rsid w:val="005707A0"/>
    <w:rsid w:val="005710A0"/>
    <w:rsid w:val="00571F48"/>
    <w:rsid w:val="0057296E"/>
    <w:rsid w:val="00572B99"/>
    <w:rsid w:val="00573144"/>
    <w:rsid w:val="00575998"/>
    <w:rsid w:val="00577A5F"/>
    <w:rsid w:val="00587077"/>
    <w:rsid w:val="0058739E"/>
    <w:rsid w:val="00587B90"/>
    <w:rsid w:val="00591C47"/>
    <w:rsid w:val="00592AAB"/>
    <w:rsid w:val="0059458D"/>
    <w:rsid w:val="00594668"/>
    <w:rsid w:val="005961E1"/>
    <w:rsid w:val="00596470"/>
    <w:rsid w:val="0059743D"/>
    <w:rsid w:val="00597911"/>
    <w:rsid w:val="005A27A9"/>
    <w:rsid w:val="005A4706"/>
    <w:rsid w:val="005A7BC3"/>
    <w:rsid w:val="005B21E6"/>
    <w:rsid w:val="005B3C44"/>
    <w:rsid w:val="005B498D"/>
    <w:rsid w:val="005B4EAA"/>
    <w:rsid w:val="005B73E6"/>
    <w:rsid w:val="005B77E4"/>
    <w:rsid w:val="005C02CC"/>
    <w:rsid w:val="005C2312"/>
    <w:rsid w:val="005C5F3B"/>
    <w:rsid w:val="005D4000"/>
    <w:rsid w:val="005D41A2"/>
    <w:rsid w:val="005D5310"/>
    <w:rsid w:val="005D66E1"/>
    <w:rsid w:val="005D764B"/>
    <w:rsid w:val="005E3450"/>
    <w:rsid w:val="005E3DB9"/>
    <w:rsid w:val="005E40D6"/>
    <w:rsid w:val="005E5530"/>
    <w:rsid w:val="005E762D"/>
    <w:rsid w:val="005E783A"/>
    <w:rsid w:val="005F0628"/>
    <w:rsid w:val="005F2FFE"/>
    <w:rsid w:val="005F3A61"/>
    <w:rsid w:val="005F41D0"/>
    <w:rsid w:val="005F50CA"/>
    <w:rsid w:val="00603EA6"/>
    <w:rsid w:val="006047BA"/>
    <w:rsid w:val="00604C72"/>
    <w:rsid w:val="00604F9D"/>
    <w:rsid w:val="00607CC6"/>
    <w:rsid w:val="006104D2"/>
    <w:rsid w:val="00611E3D"/>
    <w:rsid w:val="00626503"/>
    <w:rsid w:val="00626CE5"/>
    <w:rsid w:val="0062726C"/>
    <w:rsid w:val="006275D5"/>
    <w:rsid w:val="00640668"/>
    <w:rsid w:val="0064265B"/>
    <w:rsid w:val="0064510C"/>
    <w:rsid w:val="006571E0"/>
    <w:rsid w:val="00660DAD"/>
    <w:rsid w:val="00665BC3"/>
    <w:rsid w:val="00665DB5"/>
    <w:rsid w:val="00670301"/>
    <w:rsid w:val="00671D05"/>
    <w:rsid w:val="00680829"/>
    <w:rsid w:val="0068175F"/>
    <w:rsid w:val="00682A43"/>
    <w:rsid w:val="006839F1"/>
    <w:rsid w:val="00683DDA"/>
    <w:rsid w:val="006847DD"/>
    <w:rsid w:val="00684E67"/>
    <w:rsid w:val="0069143A"/>
    <w:rsid w:val="00691950"/>
    <w:rsid w:val="0069219A"/>
    <w:rsid w:val="00692545"/>
    <w:rsid w:val="00693167"/>
    <w:rsid w:val="00694622"/>
    <w:rsid w:val="006954FB"/>
    <w:rsid w:val="006A0971"/>
    <w:rsid w:val="006A2B6A"/>
    <w:rsid w:val="006A5656"/>
    <w:rsid w:val="006A57E1"/>
    <w:rsid w:val="006A5CBE"/>
    <w:rsid w:val="006A6A2D"/>
    <w:rsid w:val="006B21F3"/>
    <w:rsid w:val="006B237D"/>
    <w:rsid w:val="006C622E"/>
    <w:rsid w:val="006C6CD0"/>
    <w:rsid w:val="006D1B26"/>
    <w:rsid w:val="006D72F5"/>
    <w:rsid w:val="006E233C"/>
    <w:rsid w:val="006E2599"/>
    <w:rsid w:val="006E2712"/>
    <w:rsid w:val="006E3D48"/>
    <w:rsid w:val="006E654D"/>
    <w:rsid w:val="006E6846"/>
    <w:rsid w:val="006E7711"/>
    <w:rsid w:val="006F0F97"/>
    <w:rsid w:val="006F2B6D"/>
    <w:rsid w:val="006F5F69"/>
    <w:rsid w:val="006F71B1"/>
    <w:rsid w:val="00701188"/>
    <w:rsid w:val="00702F1B"/>
    <w:rsid w:val="00704620"/>
    <w:rsid w:val="00706981"/>
    <w:rsid w:val="007108B3"/>
    <w:rsid w:val="00712E5E"/>
    <w:rsid w:val="007132DF"/>
    <w:rsid w:val="00716809"/>
    <w:rsid w:val="007202BD"/>
    <w:rsid w:val="00721AD6"/>
    <w:rsid w:val="00721BD8"/>
    <w:rsid w:val="00724A59"/>
    <w:rsid w:val="0072534A"/>
    <w:rsid w:val="007254F8"/>
    <w:rsid w:val="00725AB9"/>
    <w:rsid w:val="007304CB"/>
    <w:rsid w:val="00735813"/>
    <w:rsid w:val="00740264"/>
    <w:rsid w:val="00744D7B"/>
    <w:rsid w:val="0074578A"/>
    <w:rsid w:val="00746BD4"/>
    <w:rsid w:val="007504B1"/>
    <w:rsid w:val="00752B1A"/>
    <w:rsid w:val="00761989"/>
    <w:rsid w:val="00763AB3"/>
    <w:rsid w:val="00771454"/>
    <w:rsid w:val="0077247D"/>
    <w:rsid w:val="007741AC"/>
    <w:rsid w:val="00775D44"/>
    <w:rsid w:val="00777F33"/>
    <w:rsid w:val="00784D49"/>
    <w:rsid w:val="00784E6D"/>
    <w:rsid w:val="00791887"/>
    <w:rsid w:val="00791DE4"/>
    <w:rsid w:val="00793D78"/>
    <w:rsid w:val="00796825"/>
    <w:rsid w:val="00796D8F"/>
    <w:rsid w:val="007978B9"/>
    <w:rsid w:val="007A029A"/>
    <w:rsid w:val="007A092E"/>
    <w:rsid w:val="007A20C3"/>
    <w:rsid w:val="007A2708"/>
    <w:rsid w:val="007A36EA"/>
    <w:rsid w:val="007A7F55"/>
    <w:rsid w:val="007B29AE"/>
    <w:rsid w:val="007C19A2"/>
    <w:rsid w:val="007C446F"/>
    <w:rsid w:val="007D1E8A"/>
    <w:rsid w:val="007D3DEF"/>
    <w:rsid w:val="007D53FF"/>
    <w:rsid w:val="007D5E6C"/>
    <w:rsid w:val="007D70B2"/>
    <w:rsid w:val="007E0E14"/>
    <w:rsid w:val="007E2905"/>
    <w:rsid w:val="007E2CB0"/>
    <w:rsid w:val="007E3613"/>
    <w:rsid w:val="007E47A6"/>
    <w:rsid w:val="007E4BC1"/>
    <w:rsid w:val="007F2A34"/>
    <w:rsid w:val="007F6F95"/>
    <w:rsid w:val="007F7D8C"/>
    <w:rsid w:val="00803015"/>
    <w:rsid w:val="00803712"/>
    <w:rsid w:val="00803D35"/>
    <w:rsid w:val="00810E24"/>
    <w:rsid w:val="00812592"/>
    <w:rsid w:val="00813FE8"/>
    <w:rsid w:val="00814A51"/>
    <w:rsid w:val="00816281"/>
    <w:rsid w:val="00821DC4"/>
    <w:rsid w:val="008240DC"/>
    <w:rsid w:val="00830FD1"/>
    <w:rsid w:val="00833C32"/>
    <w:rsid w:val="0083651D"/>
    <w:rsid w:val="00837798"/>
    <w:rsid w:val="00842901"/>
    <w:rsid w:val="00845FEA"/>
    <w:rsid w:val="00847BA4"/>
    <w:rsid w:val="008519AB"/>
    <w:rsid w:val="008530D0"/>
    <w:rsid w:val="00857B3A"/>
    <w:rsid w:val="00863194"/>
    <w:rsid w:val="00864212"/>
    <w:rsid w:val="00864EE4"/>
    <w:rsid w:val="00865D12"/>
    <w:rsid w:val="0086634F"/>
    <w:rsid w:val="008670C7"/>
    <w:rsid w:val="00876161"/>
    <w:rsid w:val="0087729A"/>
    <w:rsid w:val="00880B40"/>
    <w:rsid w:val="00882D2E"/>
    <w:rsid w:val="00882D6A"/>
    <w:rsid w:val="0088570D"/>
    <w:rsid w:val="00890638"/>
    <w:rsid w:val="00891476"/>
    <w:rsid w:val="00892950"/>
    <w:rsid w:val="00894B64"/>
    <w:rsid w:val="00894BB9"/>
    <w:rsid w:val="00895618"/>
    <w:rsid w:val="008A3B6E"/>
    <w:rsid w:val="008A41B9"/>
    <w:rsid w:val="008A4354"/>
    <w:rsid w:val="008A67FF"/>
    <w:rsid w:val="008A6BD5"/>
    <w:rsid w:val="008A7797"/>
    <w:rsid w:val="008B1F8A"/>
    <w:rsid w:val="008B384E"/>
    <w:rsid w:val="008C740A"/>
    <w:rsid w:val="008D30D4"/>
    <w:rsid w:val="008D5F54"/>
    <w:rsid w:val="008D7686"/>
    <w:rsid w:val="008D7C9F"/>
    <w:rsid w:val="008E1050"/>
    <w:rsid w:val="008E178B"/>
    <w:rsid w:val="008E4BC2"/>
    <w:rsid w:val="008E6975"/>
    <w:rsid w:val="008F5308"/>
    <w:rsid w:val="008F6E5B"/>
    <w:rsid w:val="009041F9"/>
    <w:rsid w:val="0090446A"/>
    <w:rsid w:val="009050A6"/>
    <w:rsid w:val="009053C8"/>
    <w:rsid w:val="00905464"/>
    <w:rsid w:val="0090760C"/>
    <w:rsid w:val="009114FC"/>
    <w:rsid w:val="009179BC"/>
    <w:rsid w:val="00933198"/>
    <w:rsid w:val="00933A54"/>
    <w:rsid w:val="00934B54"/>
    <w:rsid w:val="00937677"/>
    <w:rsid w:val="00940107"/>
    <w:rsid w:val="00941388"/>
    <w:rsid w:val="00941D2C"/>
    <w:rsid w:val="00947857"/>
    <w:rsid w:val="0095138B"/>
    <w:rsid w:val="009538BE"/>
    <w:rsid w:val="009570F9"/>
    <w:rsid w:val="00957306"/>
    <w:rsid w:val="009610E2"/>
    <w:rsid w:val="0096121F"/>
    <w:rsid w:val="00961818"/>
    <w:rsid w:val="00962FFF"/>
    <w:rsid w:val="00964B2B"/>
    <w:rsid w:val="00965FA6"/>
    <w:rsid w:val="00967868"/>
    <w:rsid w:val="00981A16"/>
    <w:rsid w:val="00983E4B"/>
    <w:rsid w:val="00987FA1"/>
    <w:rsid w:val="00994D4B"/>
    <w:rsid w:val="009954B3"/>
    <w:rsid w:val="00995D70"/>
    <w:rsid w:val="0099642B"/>
    <w:rsid w:val="009A24D9"/>
    <w:rsid w:val="009A66B8"/>
    <w:rsid w:val="009B16CA"/>
    <w:rsid w:val="009B349C"/>
    <w:rsid w:val="009B39FA"/>
    <w:rsid w:val="009B427B"/>
    <w:rsid w:val="009B6690"/>
    <w:rsid w:val="009C0EB4"/>
    <w:rsid w:val="009C17F3"/>
    <w:rsid w:val="009C3FF7"/>
    <w:rsid w:val="009C65C2"/>
    <w:rsid w:val="009D1134"/>
    <w:rsid w:val="009E4FA6"/>
    <w:rsid w:val="009E7036"/>
    <w:rsid w:val="009F22E9"/>
    <w:rsid w:val="009F414C"/>
    <w:rsid w:val="009F4A61"/>
    <w:rsid w:val="00A01EA6"/>
    <w:rsid w:val="00A04A09"/>
    <w:rsid w:val="00A04D5D"/>
    <w:rsid w:val="00A058D9"/>
    <w:rsid w:val="00A12CFC"/>
    <w:rsid w:val="00A13111"/>
    <w:rsid w:val="00A17903"/>
    <w:rsid w:val="00A17C7A"/>
    <w:rsid w:val="00A20728"/>
    <w:rsid w:val="00A207CD"/>
    <w:rsid w:val="00A22523"/>
    <w:rsid w:val="00A23948"/>
    <w:rsid w:val="00A23C9D"/>
    <w:rsid w:val="00A24AF5"/>
    <w:rsid w:val="00A267E0"/>
    <w:rsid w:val="00A30D0B"/>
    <w:rsid w:val="00A310B3"/>
    <w:rsid w:val="00A313A1"/>
    <w:rsid w:val="00A36ACB"/>
    <w:rsid w:val="00A41AC9"/>
    <w:rsid w:val="00A4362E"/>
    <w:rsid w:val="00A4387F"/>
    <w:rsid w:val="00A440A4"/>
    <w:rsid w:val="00A51B10"/>
    <w:rsid w:val="00A56827"/>
    <w:rsid w:val="00A6061F"/>
    <w:rsid w:val="00A64787"/>
    <w:rsid w:val="00A65E26"/>
    <w:rsid w:val="00A662C2"/>
    <w:rsid w:val="00A66C97"/>
    <w:rsid w:val="00A73257"/>
    <w:rsid w:val="00A77406"/>
    <w:rsid w:val="00A81014"/>
    <w:rsid w:val="00A851D5"/>
    <w:rsid w:val="00A86B9E"/>
    <w:rsid w:val="00A87A14"/>
    <w:rsid w:val="00A87DD5"/>
    <w:rsid w:val="00A87EFC"/>
    <w:rsid w:val="00A925C1"/>
    <w:rsid w:val="00A9470F"/>
    <w:rsid w:val="00A954E3"/>
    <w:rsid w:val="00A95A2F"/>
    <w:rsid w:val="00A95B0A"/>
    <w:rsid w:val="00AA3C1D"/>
    <w:rsid w:val="00AA4F82"/>
    <w:rsid w:val="00AB1BC4"/>
    <w:rsid w:val="00AB44E2"/>
    <w:rsid w:val="00AB4AE0"/>
    <w:rsid w:val="00AB5314"/>
    <w:rsid w:val="00AB6297"/>
    <w:rsid w:val="00AB66B7"/>
    <w:rsid w:val="00AC1142"/>
    <w:rsid w:val="00AC1883"/>
    <w:rsid w:val="00AC5D65"/>
    <w:rsid w:val="00AC787E"/>
    <w:rsid w:val="00AD0C0D"/>
    <w:rsid w:val="00AD13A4"/>
    <w:rsid w:val="00AD1AAF"/>
    <w:rsid w:val="00AD341C"/>
    <w:rsid w:val="00AD5660"/>
    <w:rsid w:val="00AD5ACB"/>
    <w:rsid w:val="00AE0C11"/>
    <w:rsid w:val="00AE34CC"/>
    <w:rsid w:val="00AE48B8"/>
    <w:rsid w:val="00AE522B"/>
    <w:rsid w:val="00AF1863"/>
    <w:rsid w:val="00AF3DBD"/>
    <w:rsid w:val="00AF3E34"/>
    <w:rsid w:val="00AF3FE5"/>
    <w:rsid w:val="00AF4302"/>
    <w:rsid w:val="00AF4874"/>
    <w:rsid w:val="00AF6608"/>
    <w:rsid w:val="00B01E2B"/>
    <w:rsid w:val="00B06A26"/>
    <w:rsid w:val="00B07F23"/>
    <w:rsid w:val="00B125A0"/>
    <w:rsid w:val="00B20C91"/>
    <w:rsid w:val="00B2166B"/>
    <w:rsid w:val="00B2486D"/>
    <w:rsid w:val="00B24B00"/>
    <w:rsid w:val="00B2616B"/>
    <w:rsid w:val="00B279BE"/>
    <w:rsid w:val="00B27E9E"/>
    <w:rsid w:val="00B320A0"/>
    <w:rsid w:val="00B3226F"/>
    <w:rsid w:val="00B35E2C"/>
    <w:rsid w:val="00B360D7"/>
    <w:rsid w:val="00B37DD4"/>
    <w:rsid w:val="00B42708"/>
    <w:rsid w:val="00B437EF"/>
    <w:rsid w:val="00B4438C"/>
    <w:rsid w:val="00B50D40"/>
    <w:rsid w:val="00B519EA"/>
    <w:rsid w:val="00B52D9E"/>
    <w:rsid w:val="00B63705"/>
    <w:rsid w:val="00B710B5"/>
    <w:rsid w:val="00B75591"/>
    <w:rsid w:val="00B7569E"/>
    <w:rsid w:val="00B766BC"/>
    <w:rsid w:val="00B81BE5"/>
    <w:rsid w:val="00B8382E"/>
    <w:rsid w:val="00B861DD"/>
    <w:rsid w:val="00B8674C"/>
    <w:rsid w:val="00B90225"/>
    <w:rsid w:val="00B911CB"/>
    <w:rsid w:val="00B91E57"/>
    <w:rsid w:val="00B92EBC"/>
    <w:rsid w:val="00B97F85"/>
    <w:rsid w:val="00BA00F1"/>
    <w:rsid w:val="00BA26A3"/>
    <w:rsid w:val="00BB359F"/>
    <w:rsid w:val="00BB5133"/>
    <w:rsid w:val="00BB5172"/>
    <w:rsid w:val="00BB5BF3"/>
    <w:rsid w:val="00BB6E1B"/>
    <w:rsid w:val="00BC39B3"/>
    <w:rsid w:val="00BC4728"/>
    <w:rsid w:val="00BC6AC9"/>
    <w:rsid w:val="00BD1ACA"/>
    <w:rsid w:val="00BD2665"/>
    <w:rsid w:val="00BD267C"/>
    <w:rsid w:val="00BD291E"/>
    <w:rsid w:val="00BD2B5A"/>
    <w:rsid w:val="00BD428B"/>
    <w:rsid w:val="00BD604B"/>
    <w:rsid w:val="00BE0732"/>
    <w:rsid w:val="00BE0AC1"/>
    <w:rsid w:val="00BE53EE"/>
    <w:rsid w:val="00BF11D2"/>
    <w:rsid w:val="00BF240E"/>
    <w:rsid w:val="00BF2FC2"/>
    <w:rsid w:val="00BF5F7D"/>
    <w:rsid w:val="00BF6731"/>
    <w:rsid w:val="00BF6C18"/>
    <w:rsid w:val="00BF6D11"/>
    <w:rsid w:val="00C00CF3"/>
    <w:rsid w:val="00C02A45"/>
    <w:rsid w:val="00C03420"/>
    <w:rsid w:val="00C038BA"/>
    <w:rsid w:val="00C04326"/>
    <w:rsid w:val="00C049ED"/>
    <w:rsid w:val="00C05199"/>
    <w:rsid w:val="00C162A9"/>
    <w:rsid w:val="00C179A5"/>
    <w:rsid w:val="00C25065"/>
    <w:rsid w:val="00C2560A"/>
    <w:rsid w:val="00C25F80"/>
    <w:rsid w:val="00C2745C"/>
    <w:rsid w:val="00C31FC1"/>
    <w:rsid w:val="00C3264F"/>
    <w:rsid w:val="00C33B47"/>
    <w:rsid w:val="00C365A9"/>
    <w:rsid w:val="00C40437"/>
    <w:rsid w:val="00C4045E"/>
    <w:rsid w:val="00C50848"/>
    <w:rsid w:val="00C52F4E"/>
    <w:rsid w:val="00C55FBC"/>
    <w:rsid w:val="00C5742E"/>
    <w:rsid w:val="00C6069B"/>
    <w:rsid w:val="00C62326"/>
    <w:rsid w:val="00C653D3"/>
    <w:rsid w:val="00C72FCA"/>
    <w:rsid w:val="00C73448"/>
    <w:rsid w:val="00C76941"/>
    <w:rsid w:val="00C76C36"/>
    <w:rsid w:val="00C77043"/>
    <w:rsid w:val="00C77418"/>
    <w:rsid w:val="00C85A10"/>
    <w:rsid w:val="00C905CD"/>
    <w:rsid w:val="00C92448"/>
    <w:rsid w:val="00C9291A"/>
    <w:rsid w:val="00CA0D16"/>
    <w:rsid w:val="00CA0DD5"/>
    <w:rsid w:val="00CA1944"/>
    <w:rsid w:val="00CA3C90"/>
    <w:rsid w:val="00CA4015"/>
    <w:rsid w:val="00CB61FE"/>
    <w:rsid w:val="00CB7908"/>
    <w:rsid w:val="00CC4302"/>
    <w:rsid w:val="00CC5ABF"/>
    <w:rsid w:val="00CC6B7D"/>
    <w:rsid w:val="00CD23B8"/>
    <w:rsid w:val="00CD2938"/>
    <w:rsid w:val="00CD2C77"/>
    <w:rsid w:val="00CD5D82"/>
    <w:rsid w:val="00CD6F68"/>
    <w:rsid w:val="00CE0127"/>
    <w:rsid w:val="00CE3B50"/>
    <w:rsid w:val="00CF0176"/>
    <w:rsid w:val="00CF1BFE"/>
    <w:rsid w:val="00CF31F4"/>
    <w:rsid w:val="00CF3618"/>
    <w:rsid w:val="00D00264"/>
    <w:rsid w:val="00D00AA0"/>
    <w:rsid w:val="00D014F1"/>
    <w:rsid w:val="00D01D27"/>
    <w:rsid w:val="00D0211F"/>
    <w:rsid w:val="00D0240C"/>
    <w:rsid w:val="00D03CED"/>
    <w:rsid w:val="00D05229"/>
    <w:rsid w:val="00D10C1F"/>
    <w:rsid w:val="00D11BCD"/>
    <w:rsid w:val="00D13C47"/>
    <w:rsid w:val="00D14372"/>
    <w:rsid w:val="00D1698C"/>
    <w:rsid w:val="00D17E26"/>
    <w:rsid w:val="00D20C61"/>
    <w:rsid w:val="00D21E82"/>
    <w:rsid w:val="00D22D91"/>
    <w:rsid w:val="00D24FF1"/>
    <w:rsid w:val="00D25C25"/>
    <w:rsid w:val="00D2787A"/>
    <w:rsid w:val="00D31527"/>
    <w:rsid w:val="00D31895"/>
    <w:rsid w:val="00D31AC0"/>
    <w:rsid w:val="00D324BF"/>
    <w:rsid w:val="00D32D2C"/>
    <w:rsid w:val="00D339DD"/>
    <w:rsid w:val="00D3519C"/>
    <w:rsid w:val="00D35491"/>
    <w:rsid w:val="00D36740"/>
    <w:rsid w:val="00D401B6"/>
    <w:rsid w:val="00D42D0A"/>
    <w:rsid w:val="00D448FD"/>
    <w:rsid w:val="00D5667F"/>
    <w:rsid w:val="00D61C65"/>
    <w:rsid w:val="00D62516"/>
    <w:rsid w:val="00D771F3"/>
    <w:rsid w:val="00D80C19"/>
    <w:rsid w:val="00D8270E"/>
    <w:rsid w:val="00D835EB"/>
    <w:rsid w:val="00D835F0"/>
    <w:rsid w:val="00D83739"/>
    <w:rsid w:val="00D83FD7"/>
    <w:rsid w:val="00D84D69"/>
    <w:rsid w:val="00D85302"/>
    <w:rsid w:val="00D900C8"/>
    <w:rsid w:val="00D91417"/>
    <w:rsid w:val="00D94134"/>
    <w:rsid w:val="00D9435F"/>
    <w:rsid w:val="00D95FB4"/>
    <w:rsid w:val="00D97AAF"/>
    <w:rsid w:val="00DA04C6"/>
    <w:rsid w:val="00DA155E"/>
    <w:rsid w:val="00DA2133"/>
    <w:rsid w:val="00DA5837"/>
    <w:rsid w:val="00DA77DC"/>
    <w:rsid w:val="00DB0FB3"/>
    <w:rsid w:val="00DB10E8"/>
    <w:rsid w:val="00DB24C3"/>
    <w:rsid w:val="00DB368C"/>
    <w:rsid w:val="00DC2508"/>
    <w:rsid w:val="00DC34D0"/>
    <w:rsid w:val="00DC45E3"/>
    <w:rsid w:val="00DC47E2"/>
    <w:rsid w:val="00DC76F4"/>
    <w:rsid w:val="00DC7B77"/>
    <w:rsid w:val="00DD2DA6"/>
    <w:rsid w:val="00DD5B2A"/>
    <w:rsid w:val="00DD5B36"/>
    <w:rsid w:val="00DD60FA"/>
    <w:rsid w:val="00DD717C"/>
    <w:rsid w:val="00DE070B"/>
    <w:rsid w:val="00DE54F3"/>
    <w:rsid w:val="00DE68BF"/>
    <w:rsid w:val="00DE6F79"/>
    <w:rsid w:val="00DE6FE4"/>
    <w:rsid w:val="00DF3613"/>
    <w:rsid w:val="00DF380B"/>
    <w:rsid w:val="00DF4686"/>
    <w:rsid w:val="00DF785F"/>
    <w:rsid w:val="00DF7A17"/>
    <w:rsid w:val="00E00C8B"/>
    <w:rsid w:val="00E0532E"/>
    <w:rsid w:val="00E05BEE"/>
    <w:rsid w:val="00E12437"/>
    <w:rsid w:val="00E12D32"/>
    <w:rsid w:val="00E13AAA"/>
    <w:rsid w:val="00E16ED5"/>
    <w:rsid w:val="00E20B82"/>
    <w:rsid w:val="00E215DD"/>
    <w:rsid w:val="00E22EC5"/>
    <w:rsid w:val="00E23691"/>
    <w:rsid w:val="00E23F1F"/>
    <w:rsid w:val="00E25B4F"/>
    <w:rsid w:val="00E25F81"/>
    <w:rsid w:val="00E37157"/>
    <w:rsid w:val="00E4093C"/>
    <w:rsid w:val="00E44AAD"/>
    <w:rsid w:val="00E463E7"/>
    <w:rsid w:val="00E47E69"/>
    <w:rsid w:val="00E5068B"/>
    <w:rsid w:val="00E54CEB"/>
    <w:rsid w:val="00E612B8"/>
    <w:rsid w:val="00E62397"/>
    <w:rsid w:val="00E64ED5"/>
    <w:rsid w:val="00E65295"/>
    <w:rsid w:val="00E654CE"/>
    <w:rsid w:val="00E662AD"/>
    <w:rsid w:val="00E665ED"/>
    <w:rsid w:val="00E7161A"/>
    <w:rsid w:val="00E725BB"/>
    <w:rsid w:val="00E759C8"/>
    <w:rsid w:val="00E75BC7"/>
    <w:rsid w:val="00E76F89"/>
    <w:rsid w:val="00E82814"/>
    <w:rsid w:val="00E90E91"/>
    <w:rsid w:val="00E955A5"/>
    <w:rsid w:val="00E969B1"/>
    <w:rsid w:val="00EA29C4"/>
    <w:rsid w:val="00EA304F"/>
    <w:rsid w:val="00EA76E3"/>
    <w:rsid w:val="00EB0ADA"/>
    <w:rsid w:val="00EB0FC2"/>
    <w:rsid w:val="00EC13B6"/>
    <w:rsid w:val="00EC307C"/>
    <w:rsid w:val="00EC673D"/>
    <w:rsid w:val="00EC785E"/>
    <w:rsid w:val="00ED0A91"/>
    <w:rsid w:val="00ED2476"/>
    <w:rsid w:val="00ED3CE9"/>
    <w:rsid w:val="00EF1961"/>
    <w:rsid w:val="00EF38AB"/>
    <w:rsid w:val="00EF5155"/>
    <w:rsid w:val="00EF743D"/>
    <w:rsid w:val="00F01AF7"/>
    <w:rsid w:val="00F0314A"/>
    <w:rsid w:val="00F03F40"/>
    <w:rsid w:val="00F06244"/>
    <w:rsid w:val="00F06510"/>
    <w:rsid w:val="00F10AF2"/>
    <w:rsid w:val="00F10FAE"/>
    <w:rsid w:val="00F113DB"/>
    <w:rsid w:val="00F12786"/>
    <w:rsid w:val="00F13424"/>
    <w:rsid w:val="00F13441"/>
    <w:rsid w:val="00F13F83"/>
    <w:rsid w:val="00F1606B"/>
    <w:rsid w:val="00F21444"/>
    <w:rsid w:val="00F237FE"/>
    <w:rsid w:val="00F24168"/>
    <w:rsid w:val="00F247A8"/>
    <w:rsid w:val="00F24DBD"/>
    <w:rsid w:val="00F2686E"/>
    <w:rsid w:val="00F27C4E"/>
    <w:rsid w:val="00F35383"/>
    <w:rsid w:val="00F35794"/>
    <w:rsid w:val="00F36266"/>
    <w:rsid w:val="00F365CD"/>
    <w:rsid w:val="00F369EB"/>
    <w:rsid w:val="00F40891"/>
    <w:rsid w:val="00F4267D"/>
    <w:rsid w:val="00F438E0"/>
    <w:rsid w:val="00F45C05"/>
    <w:rsid w:val="00F45F92"/>
    <w:rsid w:val="00F47FDE"/>
    <w:rsid w:val="00F50630"/>
    <w:rsid w:val="00F50C30"/>
    <w:rsid w:val="00F523AE"/>
    <w:rsid w:val="00F53DD3"/>
    <w:rsid w:val="00F5416E"/>
    <w:rsid w:val="00F55721"/>
    <w:rsid w:val="00F57E1D"/>
    <w:rsid w:val="00F60E3A"/>
    <w:rsid w:val="00F64208"/>
    <w:rsid w:val="00F6677E"/>
    <w:rsid w:val="00F7051D"/>
    <w:rsid w:val="00F722D5"/>
    <w:rsid w:val="00F745D1"/>
    <w:rsid w:val="00F74E76"/>
    <w:rsid w:val="00F76FF7"/>
    <w:rsid w:val="00F81524"/>
    <w:rsid w:val="00F81FD7"/>
    <w:rsid w:val="00F835DD"/>
    <w:rsid w:val="00F865CD"/>
    <w:rsid w:val="00F936F8"/>
    <w:rsid w:val="00F94659"/>
    <w:rsid w:val="00F95A05"/>
    <w:rsid w:val="00FA1C8E"/>
    <w:rsid w:val="00FA388A"/>
    <w:rsid w:val="00FA3D86"/>
    <w:rsid w:val="00FA4B99"/>
    <w:rsid w:val="00FA64B5"/>
    <w:rsid w:val="00FB06CA"/>
    <w:rsid w:val="00FB1962"/>
    <w:rsid w:val="00FB203C"/>
    <w:rsid w:val="00FB3E27"/>
    <w:rsid w:val="00FB5578"/>
    <w:rsid w:val="00FB6464"/>
    <w:rsid w:val="00FB715D"/>
    <w:rsid w:val="00FC313A"/>
    <w:rsid w:val="00FD1CF0"/>
    <w:rsid w:val="00FD3182"/>
    <w:rsid w:val="00FD3D27"/>
    <w:rsid w:val="00FD431C"/>
    <w:rsid w:val="00FD48D6"/>
    <w:rsid w:val="00FD607F"/>
    <w:rsid w:val="00FD6BDD"/>
    <w:rsid w:val="00FE1A2F"/>
    <w:rsid w:val="00FE338E"/>
    <w:rsid w:val="00FE4A13"/>
    <w:rsid w:val="00FE749A"/>
    <w:rsid w:val="00FE7634"/>
    <w:rsid w:val="00FE7A18"/>
    <w:rsid w:val="00FF0873"/>
    <w:rsid w:val="00FF189E"/>
    <w:rsid w:val="00FF1C12"/>
    <w:rsid w:val="00FF1F45"/>
    <w:rsid w:val="00FF4B94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6114159-0141-4AF3-80E5-C87BB526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540"/>
      </w:tabs>
      <w:spacing w:line="240" w:lineRule="exact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BodyText"/>
    <w:qFormat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i w:val="0"/>
      <w:iCs w:val="0"/>
    </w:rPr>
  </w:style>
  <w:style w:type="character" w:customStyle="1" w:styleId="WW8Num1z1">
    <w:name w:val="WW8Num1z1"/>
    <w:rPr>
      <w:rFonts w:cs="Times New Roman"/>
    </w:rPr>
  </w:style>
  <w:style w:type="character" w:customStyle="1" w:styleId="WW8Num1z3">
    <w:name w:val="WW8Num1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Times New Roman" w:hAnsi="Times New Roman"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4">
    <w:name w:val="WW8Num1z4"/>
    <w:rPr>
      <w:rFonts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2z1">
    <w:name w:val="WW8Num2z1"/>
    <w:rPr>
      <w:rFonts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5z1">
    <w:name w:val="WW8Num5z1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3">
    <w:name w:val="WW8Num5z3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Pr>
      <w:rFonts w:cs="Times New Roman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Abstract">
    <w:name w:val="Abstract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pPr>
      <w:numPr>
        <w:numId w:val="3"/>
      </w:numPr>
      <w:tabs>
        <w:tab w:val="left" w:pos="648"/>
      </w:tabs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6"/>
      </w:numPr>
      <w:suppressAutoHyphens/>
      <w:spacing w:before="80" w:after="20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pPr>
      <w:numPr>
        <w:numId w:val="2"/>
      </w:numPr>
      <w:tabs>
        <w:tab w:val="left" w:pos="648"/>
      </w:tabs>
      <w:suppressAutoHyphens/>
      <w:spacing w:after="40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pPr>
      <w:numPr>
        <w:numId w:val="4"/>
      </w:numPr>
      <w:suppressAutoHyphens/>
      <w:spacing w:after="50" w:line="180" w:lineRule="atLeast"/>
      <w:jc w:val="both"/>
    </w:pPr>
    <w:rPr>
      <w:rFonts w:eastAsia="MS Mincho"/>
      <w:sz w:val="18"/>
      <w:szCs w:val="16"/>
    </w:rPr>
  </w:style>
  <w:style w:type="paragraph" w:customStyle="1" w:styleId="sponsors">
    <w:name w:val="sponsors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uiPriority w:val="99"/>
    <w:pPr>
      <w:numPr>
        <w:numId w:val="5"/>
      </w:numPr>
      <w:tabs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table" w:styleId="TableGrid">
    <w:name w:val="Table Grid"/>
    <w:basedOn w:val="TableNormal"/>
    <w:uiPriority w:val="39"/>
    <w:rsid w:val="005A2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0825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1B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99"/>
    <w:rPr>
      <w:rFonts w:ascii="Tahoma" w:eastAsia="SimSun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DefaultParagraphFont"/>
    <w:rsid w:val="006104D2"/>
  </w:style>
  <w:style w:type="paragraph" w:styleId="NormalWeb">
    <w:name w:val="Normal (Web)"/>
    <w:basedOn w:val="Normal"/>
    <w:uiPriority w:val="99"/>
    <w:unhideWhenUsed/>
    <w:rsid w:val="006104D2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6104D2"/>
    <w:rPr>
      <w:i/>
      <w:iCs/>
    </w:rPr>
  </w:style>
  <w:style w:type="paragraph" w:styleId="ListParagraph">
    <w:name w:val="List Paragraph"/>
    <w:basedOn w:val="Normal"/>
    <w:uiPriority w:val="34"/>
    <w:qFormat/>
    <w:rsid w:val="0006230E"/>
    <w:pPr>
      <w:ind w:left="720"/>
      <w:contextualSpacing/>
    </w:pPr>
  </w:style>
  <w:style w:type="paragraph" w:styleId="NoSpacing">
    <w:name w:val="No Spacing"/>
    <w:uiPriority w:val="1"/>
    <w:qFormat/>
    <w:rsid w:val="0046397E"/>
    <w:pPr>
      <w:suppressAutoHyphens/>
      <w:jc w:val="center"/>
    </w:pPr>
    <w:rPr>
      <w:rFonts w:eastAsia="SimSun"/>
      <w:lang w:eastAsia="zh-CN"/>
    </w:rPr>
  </w:style>
  <w:style w:type="character" w:customStyle="1" w:styleId="ntxt">
    <w:name w:val="ntxt"/>
    <w:basedOn w:val="DefaultParagraphFont"/>
    <w:rsid w:val="0035149C"/>
  </w:style>
  <w:style w:type="character" w:styleId="Strong">
    <w:name w:val="Strong"/>
    <w:uiPriority w:val="22"/>
    <w:qFormat/>
    <w:rsid w:val="00FE7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oldedtoad/PebblePoin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ngoodharry.wordpress.com/?s=ardui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C8746-1EBB-4A98-B7D4-04A68EB09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Toshiba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Christian Bermejo</cp:lastModifiedBy>
  <cp:revision>95</cp:revision>
  <cp:lastPrinted>1900-12-31T16:00:00Z</cp:lastPrinted>
  <dcterms:created xsi:type="dcterms:W3CDTF">2015-03-24T16:45:00Z</dcterms:created>
  <dcterms:modified xsi:type="dcterms:W3CDTF">2015-03-24T20:48:00Z</dcterms:modified>
</cp:coreProperties>
</file>